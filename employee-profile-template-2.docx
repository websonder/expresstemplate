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"/>
        <w:tblW w:w="5000" w:type="pct"/>
        <w:tblLook w:val="04A0" w:firstRow="1" w:lastRow="0" w:firstColumn="1" w:lastColumn="0" w:noHBand="0" w:noVBand="1"/>
      </w:tblPr>
      <w:tblGrid>
        <w:gridCol w:w="4678"/>
        <w:gridCol w:w="4672"/>
      </w:tblGrid>
      <w:tr w:rsidR="002B652C" w14:paraId="2B96A5B4" w14:textId="77777777" w:rsidTr="00F22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70F7BB" w14:textId="77777777" w:rsidR="002B652C" w:rsidRDefault="002B652C" w:rsidP="00964820">
            <w:r w:rsidRPr="002B652C">
              <w:rPr>
                <w:noProof/>
              </w:rPr>
              <w:drawing>
                <wp:inline distT="0" distB="0" distL="0" distR="0" wp14:anchorId="7CEC5F70" wp14:editId="349FD5A7">
                  <wp:extent cx="853440" cy="426720"/>
                  <wp:effectExtent l="0" t="0" r="3810" b="0"/>
                  <wp:docPr id="3" name="Picture 1" descr="Your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14:paraId="37DCC5A2" w14:textId="77777777" w:rsidR="002B652C" w:rsidRDefault="002B652C" w:rsidP="00F22B21">
            <w:pPr>
              <w:pStyle w:val="CompanyNam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2B21">
              <w:rPr>
                <w:color w:val="FFFFFF" w:themeColor="background1"/>
              </w:rPr>
              <w:t>Company Name</w:t>
            </w:r>
          </w:p>
        </w:tc>
      </w:tr>
    </w:tbl>
    <w:p w14:paraId="4D5FB9AA" w14:textId="77777777" w:rsidR="00467865" w:rsidRPr="00964820" w:rsidRDefault="00CC6BB1" w:rsidP="00964820">
      <w:pPr>
        <w:pStyle w:val="Heading2"/>
      </w:pPr>
      <w:r w:rsidRPr="00F22B21">
        <w:t>Employee Information</w:t>
      </w:r>
    </w:p>
    <w:p w14:paraId="6DCB3729" w14:textId="77777777" w:rsidR="00964820" w:rsidRDefault="00964820" w:rsidP="00964820">
      <w:pPr>
        <w:pStyle w:val="CompanyName"/>
        <w:jc w:val="center"/>
        <w:rPr>
          <w:color w:val="FFFFFF" w:themeColor="background1"/>
          <w:highlight w:val="darkGreen"/>
        </w:rPr>
      </w:pPr>
    </w:p>
    <w:p w14:paraId="6C628F57" w14:textId="77777777" w:rsidR="002B652C" w:rsidRPr="00964820" w:rsidRDefault="002B652C" w:rsidP="00964820">
      <w:pPr>
        <w:pStyle w:val="CompanyName"/>
        <w:jc w:val="center"/>
        <w:rPr>
          <w:color w:val="FFFFFF" w:themeColor="background1"/>
        </w:rPr>
      </w:pPr>
      <w:r w:rsidRPr="00964820">
        <w:rPr>
          <w:color w:val="FFFFFF" w:themeColor="background1"/>
          <w:highlight w:val="darkGreen"/>
        </w:rPr>
        <w:t>Personal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4170"/>
        <w:gridCol w:w="2165"/>
        <w:gridCol w:w="1495"/>
      </w:tblGrid>
      <w:tr w:rsidR="008E72CF" w:rsidRPr="005114CE" w14:paraId="35D64C3B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1C21DB9E" w14:textId="77777777" w:rsidR="00CC6BB1" w:rsidRPr="005114CE" w:rsidRDefault="00CC6BB1" w:rsidP="002B652C">
            <w:r w:rsidRPr="00D6155E">
              <w:t>Full Name</w:t>
            </w:r>
            <w:r w:rsidRPr="005114CE">
              <w:t>:</w:t>
            </w:r>
          </w:p>
        </w:tc>
        <w:tc>
          <w:tcPr>
            <w:tcW w:w="4170" w:type="dxa"/>
            <w:tcBorders>
              <w:bottom w:val="single" w:sz="4" w:space="0" w:color="auto"/>
            </w:tcBorders>
            <w:vAlign w:val="bottom"/>
          </w:tcPr>
          <w:p w14:paraId="59F2FC29" w14:textId="77777777" w:rsidR="00CC6BB1" w:rsidRPr="009C220D" w:rsidRDefault="00CC6BB1" w:rsidP="00440CD8">
            <w:pPr>
              <w:pStyle w:val="FieldText"/>
            </w:pPr>
          </w:p>
        </w:tc>
        <w:tc>
          <w:tcPr>
            <w:tcW w:w="2165" w:type="dxa"/>
            <w:tcBorders>
              <w:bottom w:val="single" w:sz="4" w:space="0" w:color="auto"/>
            </w:tcBorders>
            <w:vAlign w:val="bottom"/>
          </w:tcPr>
          <w:p w14:paraId="59C0A0D6" w14:textId="77777777" w:rsidR="00CC6BB1" w:rsidRPr="009C220D" w:rsidRDefault="00CC6BB1" w:rsidP="00440CD8">
            <w:pPr>
              <w:pStyle w:val="FieldText"/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4DE719D1" w14:textId="77777777" w:rsidR="00CC6BB1" w:rsidRPr="009C220D" w:rsidRDefault="00CC6BB1" w:rsidP="00440CD8">
            <w:pPr>
              <w:pStyle w:val="FieldText"/>
            </w:pPr>
          </w:p>
        </w:tc>
        <w:bookmarkStart w:id="0" w:name="_GoBack"/>
        <w:bookmarkEnd w:id="0"/>
      </w:tr>
      <w:tr w:rsidR="002B652C" w:rsidRPr="005114CE" w14:paraId="7728AAEC" w14:textId="77777777" w:rsidTr="0000525E">
        <w:tc>
          <w:tcPr>
            <w:tcW w:w="1530" w:type="dxa"/>
            <w:vAlign w:val="bottom"/>
          </w:tcPr>
          <w:p w14:paraId="79373D16" w14:textId="77777777" w:rsidR="002B652C" w:rsidRPr="00D6155E" w:rsidRDefault="002B652C" w:rsidP="002B652C"/>
        </w:tc>
        <w:tc>
          <w:tcPr>
            <w:tcW w:w="4170" w:type="dxa"/>
            <w:tcBorders>
              <w:top w:val="single" w:sz="4" w:space="0" w:color="auto"/>
            </w:tcBorders>
            <w:vAlign w:val="bottom"/>
          </w:tcPr>
          <w:p w14:paraId="572F6409" w14:textId="77777777" w:rsidR="002B652C" w:rsidRPr="001973AA" w:rsidRDefault="002B652C" w:rsidP="001973AA">
            <w:pPr>
              <w:pStyle w:val="Heading3"/>
            </w:pPr>
            <w:r w:rsidRPr="001973AA">
              <w:t>Last</w:t>
            </w:r>
          </w:p>
        </w:tc>
        <w:tc>
          <w:tcPr>
            <w:tcW w:w="2165" w:type="dxa"/>
            <w:tcBorders>
              <w:top w:val="single" w:sz="4" w:space="0" w:color="auto"/>
            </w:tcBorders>
            <w:vAlign w:val="bottom"/>
          </w:tcPr>
          <w:p w14:paraId="501D8E9A" w14:textId="77777777" w:rsidR="002B652C" w:rsidRPr="001973AA" w:rsidRDefault="002B652C" w:rsidP="001973AA">
            <w:pPr>
              <w:pStyle w:val="Heading3"/>
            </w:pPr>
            <w:r w:rsidRPr="001973AA">
              <w:t>First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14:paraId="18F481EA" w14:textId="77777777" w:rsidR="002B652C" w:rsidRPr="001973AA" w:rsidRDefault="002B652C" w:rsidP="001973AA">
            <w:pPr>
              <w:pStyle w:val="Heading3"/>
            </w:pPr>
            <w:r w:rsidRPr="001973AA">
              <w:t>M.I.</w:t>
            </w:r>
          </w:p>
        </w:tc>
      </w:tr>
    </w:tbl>
    <w:p w14:paraId="6E32136C" w14:textId="77777777" w:rsidR="002B652C" w:rsidRDefault="002B652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6335"/>
        <w:gridCol w:w="1495"/>
      </w:tblGrid>
      <w:tr w:rsidR="00277CF7" w:rsidRPr="005114CE" w14:paraId="5373DD0D" w14:textId="77777777" w:rsidTr="0000525E">
        <w:trPr>
          <w:trHeight w:val="288"/>
        </w:trPr>
        <w:tc>
          <w:tcPr>
            <w:tcW w:w="1530" w:type="dxa"/>
            <w:vAlign w:val="bottom"/>
          </w:tcPr>
          <w:p w14:paraId="12200176" w14:textId="77777777" w:rsidR="00A82BA3" w:rsidRPr="005114CE" w:rsidRDefault="00A82BA3" w:rsidP="002B652C">
            <w:r w:rsidRPr="005114CE">
              <w:t>Address:</w:t>
            </w:r>
          </w:p>
        </w:tc>
        <w:tc>
          <w:tcPr>
            <w:tcW w:w="6335" w:type="dxa"/>
            <w:tcBorders>
              <w:bottom w:val="single" w:sz="4" w:space="0" w:color="auto"/>
            </w:tcBorders>
            <w:vAlign w:val="bottom"/>
          </w:tcPr>
          <w:p w14:paraId="70E4BCA5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1225E94D" w14:textId="77777777" w:rsidR="00A82BA3" w:rsidRPr="009C220D" w:rsidRDefault="00A82BA3" w:rsidP="00440CD8">
            <w:pPr>
              <w:pStyle w:val="FieldText"/>
            </w:pPr>
          </w:p>
        </w:tc>
      </w:tr>
      <w:tr w:rsidR="002B652C" w:rsidRPr="005114CE" w14:paraId="54AFE104" w14:textId="77777777" w:rsidTr="0000525E">
        <w:tc>
          <w:tcPr>
            <w:tcW w:w="1530" w:type="dxa"/>
            <w:vAlign w:val="bottom"/>
          </w:tcPr>
          <w:p w14:paraId="1EF430C3" w14:textId="77777777" w:rsidR="002B652C" w:rsidRPr="005114CE" w:rsidRDefault="002B652C" w:rsidP="002B652C"/>
        </w:tc>
        <w:tc>
          <w:tcPr>
            <w:tcW w:w="6335" w:type="dxa"/>
            <w:tcBorders>
              <w:top w:val="single" w:sz="4" w:space="0" w:color="auto"/>
            </w:tcBorders>
            <w:vAlign w:val="bottom"/>
          </w:tcPr>
          <w:p w14:paraId="18FF780B" w14:textId="77777777" w:rsidR="002B652C" w:rsidRPr="001973AA" w:rsidRDefault="002B652C" w:rsidP="001973AA">
            <w:pPr>
              <w:pStyle w:val="Heading3"/>
            </w:pPr>
            <w:r w:rsidRPr="001973AA">
              <w:t>Street Address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14:paraId="1BACF140" w14:textId="77777777" w:rsidR="002B652C" w:rsidRPr="001973AA" w:rsidRDefault="002B652C" w:rsidP="001973AA">
            <w:pPr>
              <w:pStyle w:val="Heading3"/>
            </w:pPr>
            <w:r w:rsidRPr="001973AA">
              <w:t>Apartment/Unit #</w:t>
            </w:r>
          </w:p>
        </w:tc>
      </w:tr>
    </w:tbl>
    <w:p w14:paraId="7A583C34" w14:textId="77777777" w:rsidR="002B652C" w:rsidRDefault="002B652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5162"/>
        <w:gridCol w:w="1173"/>
        <w:gridCol w:w="1495"/>
      </w:tblGrid>
      <w:tr w:rsidR="00C76039" w:rsidRPr="005114CE" w14:paraId="3D419CD7" w14:textId="77777777" w:rsidTr="0000525E">
        <w:trPr>
          <w:trHeight w:val="288"/>
        </w:trPr>
        <w:tc>
          <w:tcPr>
            <w:tcW w:w="1530" w:type="dxa"/>
            <w:vAlign w:val="bottom"/>
          </w:tcPr>
          <w:p w14:paraId="260A8A5B" w14:textId="77777777" w:rsidR="00C76039" w:rsidRPr="005114CE" w:rsidRDefault="00C76039" w:rsidP="002B652C"/>
        </w:tc>
        <w:tc>
          <w:tcPr>
            <w:tcW w:w="5162" w:type="dxa"/>
            <w:tcBorders>
              <w:bottom w:val="single" w:sz="4" w:space="0" w:color="auto"/>
            </w:tcBorders>
            <w:vAlign w:val="bottom"/>
          </w:tcPr>
          <w:p w14:paraId="7D6A9B73" w14:textId="77777777" w:rsidR="00C76039" w:rsidRPr="009C220D" w:rsidRDefault="00C76039" w:rsidP="00440CD8">
            <w:pPr>
              <w:pStyle w:val="FieldText"/>
            </w:pPr>
          </w:p>
        </w:tc>
        <w:tc>
          <w:tcPr>
            <w:tcW w:w="1173" w:type="dxa"/>
            <w:tcBorders>
              <w:bottom w:val="single" w:sz="4" w:space="0" w:color="auto"/>
            </w:tcBorders>
            <w:vAlign w:val="bottom"/>
          </w:tcPr>
          <w:p w14:paraId="7DDA752C" w14:textId="77777777" w:rsidR="00C76039" w:rsidRPr="005114CE" w:rsidRDefault="00C76039" w:rsidP="00440CD8">
            <w:pPr>
              <w:pStyle w:val="FieldText"/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40CE167D" w14:textId="77777777" w:rsidR="00C76039" w:rsidRPr="005114CE" w:rsidRDefault="00C76039" w:rsidP="00440CD8">
            <w:pPr>
              <w:pStyle w:val="FieldText"/>
            </w:pPr>
          </w:p>
        </w:tc>
      </w:tr>
      <w:tr w:rsidR="002B652C" w:rsidRPr="005114CE" w14:paraId="43D5BB47" w14:textId="77777777" w:rsidTr="0000525E">
        <w:tc>
          <w:tcPr>
            <w:tcW w:w="1530" w:type="dxa"/>
            <w:vAlign w:val="bottom"/>
          </w:tcPr>
          <w:p w14:paraId="192ABF5F" w14:textId="77777777" w:rsidR="002B652C" w:rsidRPr="005114CE" w:rsidRDefault="002B652C" w:rsidP="002B652C"/>
        </w:tc>
        <w:tc>
          <w:tcPr>
            <w:tcW w:w="5162" w:type="dxa"/>
            <w:tcBorders>
              <w:top w:val="single" w:sz="4" w:space="0" w:color="auto"/>
            </w:tcBorders>
            <w:vAlign w:val="bottom"/>
          </w:tcPr>
          <w:p w14:paraId="17FC5C22" w14:textId="77777777" w:rsidR="002B652C" w:rsidRPr="001973AA" w:rsidRDefault="002B652C" w:rsidP="001973AA">
            <w:pPr>
              <w:pStyle w:val="Heading3"/>
            </w:pPr>
            <w:r w:rsidRPr="001973AA">
              <w:t>City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bottom"/>
          </w:tcPr>
          <w:p w14:paraId="476735CE" w14:textId="77777777" w:rsidR="002B652C" w:rsidRPr="001973AA" w:rsidRDefault="002B652C" w:rsidP="001973AA">
            <w:pPr>
              <w:pStyle w:val="Heading3"/>
            </w:pPr>
            <w:r w:rsidRPr="001973AA">
              <w:t>State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14:paraId="5D87F52E" w14:textId="77777777" w:rsidR="002B652C" w:rsidRPr="001973AA" w:rsidRDefault="002B652C" w:rsidP="001973AA">
            <w:pPr>
              <w:pStyle w:val="Heading3"/>
            </w:pPr>
            <w:r w:rsidRPr="001973AA">
              <w:t>ZIP Code</w:t>
            </w:r>
          </w:p>
        </w:tc>
      </w:tr>
    </w:tbl>
    <w:p w14:paraId="797E7D43" w14:textId="77777777" w:rsidR="002B652C" w:rsidRDefault="002B652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2847"/>
        <w:gridCol w:w="1574"/>
        <w:gridCol w:w="3409"/>
      </w:tblGrid>
      <w:tr w:rsidR="00277CF7" w:rsidRPr="005114CE" w14:paraId="6FF78449" w14:textId="77777777" w:rsidTr="001973AA">
        <w:trPr>
          <w:trHeight w:val="288"/>
        </w:trPr>
        <w:tc>
          <w:tcPr>
            <w:tcW w:w="1530" w:type="dxa"/>
            <w:vAlign w:val="bottom"/>
          </w:tcPr>
          <w:p w14:paraId="049877D1" w14:textId="77777777" w:rsidR="00841645" w:rsidRPr="005114CE" w:rsidRDefault="00CC6BB1" w:rsidP="002B652C">
            <w:r>
              <w:t xml:space="preserve">Home </w:t>
            </w:r>
            <w:r w:rsidR="00841645" w:rsidRPr="005114CE">
              <w:t>Phone:</w:t>
            </w:r>
          </w:p>
        </w:tc>
        <w:tc>
          <w:tcPr>
            <w:tcW w:w="2847" w:type="dxa"/>
            <w:tcBorders>
              <w:bottom w:val="single" w:sz="4" w:space="0" w:color="auto"/>
            </w:tcBorders>
            <w:vAlign w:val="bottom"/>
          </w:tcPr>
          <w:p w14:paraId="683945CB" w14:textId="77777777" w:rsidR="00841645" w:rsidRPr="008E72CF" w:rsidRDefault="00841645" w:rsidP="00937437">
            <w:pPr>
              <w:pStyle w:val="FieldText"/>
            </w:pPr>
          </w:p>
        </w:tc>
        <w:tc>
          <w:tcPr>
            <w:tcW w:w="1574" w:type="dxa"/>
            <w:vAlign w:val="bottom"/>
          </w:tcPr>
          <w:p w14:paraId="783777C6" w14:textId="77777777" w:rsidR="00841645" w:rsidRPr="005114CE" w:rsidRDefault="00277CF7" w:rsidP="002B652C">
            <w:r>
              <w:t xml:space="preserve">Alternate </w:t>
            </w:r>
            <w:r w:rsidR="008E72CF">
              <w:t>Phone:</w:t>
            </w:r>
          </w:p>
        </w:tc>
        <w:tc>
          <w:tcPr>
            <w:tcW w:w="3409" w:type="dxa"/>
            <w:tcBorders>
              <w:bottom w:val="single" w:sz="4" w:space="0" w:color="auto"/>
            </w:tcBorders>
            <w:vAlign w:val="bottom"/>
          </w:tcPr>
          <w:p w14:paraId="02FAF0E0" w14:textId="77777777" w:rsidR="00841645" w:rsidRPr="009C220D" w:rsidRDefault="00841645" w:rsidP="00440CD8">
            <w:pPr>
              <w:pStyle w:val="FieldText"/>
            </w:pPr>
          </w:p>
        </w:tc>
      </w:tr>
    </w:tbl>
    <w:p w14:paraId="059AC63B" w14:textId="77777777" w:rsidR="002B652C" w:rsidRDefault="002B652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7830"/>
      </w:tblGrid>
      <w:tr w:rsidR="008E72CF" w:rsidRPr="005114CE" w14:paraId="13C31F04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1DB38A98" w14:textId="77777777" w:rsidR="008E72CF" w:rsidRPr="005114CE" w:rsidRDefault="0000525E" w:rsidP="002B652C">
            <w:r>
              <w:t>Email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bottom"/>
          </w:tcPr>
          <w:p w14:paraId="0BD8B5CD" w14:textId="77777777" w:rsidR="008E72CF" w:rsidRPr="008E72CF" w:rsidRDefault="008E72CF" w:rsidP="00937437">
            <w:pPr>
              <w:pStyle w:val="FieldText"/>
            </w:pPr>
          </w:p>
        </w:tc>
      </w:tr>
      <w:tr w:rsidR="00277CF7" w:rsidRPr="005114CE" w14:paraId="3EF1AEA2" w14:textId="77777777" w:rsidTr="0000525E">
        <w:trPr>
          <w:trHeight w:val="504"/>
        </w:trPr>
        <w:tc>
          <w:tcPr>
            <w:tcW w:w="1530" w:type="dxa"/>
            <w:vAlign w:val="bottom"/>
          </w:tcPr>
          <w:p w14:paraId="3F899001" w14:textId="77777777" w:rsidR="00DE7FB7" w:rsidRPr="005114CE" w:rsidRDefault="008E72CF" w:rsidP="0000525E">
            <w:r>
              <w:t>S</w:t>
            </w:r>
            <w:r w:rsidR="0000525E">
              <w:t xml:space="preserve">SN </w:t>
            </w:r>
            <w:r>
              <w:t>or Gov</w:t>
            </w:r>
            <w:r w:rsidR="0000525E">
              <w:t>’</w:t>
            </w:r>
            <w:r>
              <w:t>t ID: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bottom"/>
          </w:tcPr>
          <w:p w14:paraId="1B664F02" w14:textId="77777777" w:rsidR="00DE7FB7" w:rsidRPr="009C220D" w:rsidRDefault="00DE7FB7" w:rsidP="00083002">
            <w:pPr>
              <w:pStyle w:val="FieldText"/>
            </w:pPr>
          </w:p>
        </w:tc>
      </w:tr>
    </w:tbl>
    <w:p w14:paraId="58C54B73" w14:textId="77777777"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1710"/>
        <w:gridCol w:w="1440"/>
        <w:gridCol w:w="4680"/>
      </w:tblGrid>
      <w:tr w:rsidR="008E72CF" w:rsidRPr="005114CE" w14:paraId="6919FEE6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23EC6960" w14:textId="77777777" w:rsidR="008E72CF" w:rsidRPr="005114CE" w:rsidRDefault="008E72CF" w:rsidP="002B652C">
            <w:r>
              <w:t>Birth Date: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F933F3F" w14:textId="77777777" w:rsidR="008E72CF" w:rsidRPr="008E72CF" w:rsidRDefault="008E72CF" w:rsidP="00937437">
            <w:pPr>
              <w:pStyle w:val="FieldText"/>
            </w:pPr>
          </w:p>
        </w:tc>
        <w:tc>
          <w:tcPr>
            <w:tcW w:w="1440" w:type="dxa"/>
            <w:vAlign w:val="bottom"/>
          </w:tcPr>
          <w:p w14:paraId="0EEE36A5" w14:textId="77777777" w:rsidR="008E72CF" w:rsidRPr="005114CE" w:rsidRDefault="008E72CF" w:rsidP="002B652C">
            <w:r>
              <w:t>Marital Status: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bottom"/>
          </w:tcPr>
          <w:p w14:paraId="63B31ADA" w14:textId="77777777" w:rsidR="008E72CF" w:rsidRPr="009C220D" w:rsidRDefault="008E72CF" w:rsidP="00617C65">
            <w:pPr>
              <w:pStyle w:val="FieldText"/>
            </w:pPr>
          </w:p>
        </w:tc>
      </w:tr>
    </w:tbl>
    <w:p w14:paraId="2554B85D" w14:textId="77777777"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7830"/>
      </w:tblGrid>
      <w:tr w:rsidR="008E72CF" w:rsidRPr="005114CE" w14:paraId="5683F1CA" w14:textId="77777777" w:rsidTr="001973AA">
        <w:trPr>
          <w:trHeight w:val="432"/>
        </w:trPr>
        <w:tc>
          <w:tcPr>
            <w:tcW w:w="1530" w:type="dxa"/>
            <w:vAlign w:val="bottom"/>
          </w:tcPr>
          <w:p w14:paraId="3E319676" w14:textId="77777777" w:rsidR="008E72CF" w:rsidRPr="005114CE" w:rsidRDefault="008E72CF" w:rsidP="002B652C">
            <w:r>
              <w:t>Spouse’s Name: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bottom"/>
          </w:tcPr>
          <w:p w14:paraId="0F65FC12" w14:textId="77777777" w:rsidR="008E72CF" w:rsidRPr="008E72CF" w:rsidRDefault="008E72CF" w:rsidP="00937437">
            <w:pPr>
              <w:pStyle w:val="FieldText"/>
            </w:pPr>
          </w:p>
        </w:tc>
      </w:tr>
    </w:tbl>
    <w:p w14:paraId="1EDFB584" w14:textId="77777777"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3113"/>
        <w:gridCol w:w="1983"/>
        <w:gridCol w:w="2734"/>
      </w:tblGrid>
      <w:tr w:rsidR="008E72CF" w:rsidRPr="005114CE" w14:paraId="4E2EAA2C" w14:textId="77777777" w:rsidTr="001973AA">
        <w:trPr>
          <w:trHeight w:val="432"/>
        </w:trPr>
        <w:tc>
          <w:tcPr>
            <w:tcW w:w="1530" w:type="dxa"/>
            <w:vAlign w:val="bottom"/>
          </w:tcPr>
          <w:p w14:paraId="07434859" w14:textId="77777777" w:rsidR="008E72CF" w:rsidRPr="005114CE" w:rsidRDefault="008E72CF" w:rsidP="002B652C">
            <w:r>
              <w:t>Spouse’s Employer:</w:t>
            </w:r>
          </w:p>
        </w:tc>
        <w:tc>
          <w:tcPr>
            <w:tcW w:w="3113" w:type="dxa"/>
            <w:tcBorders>
              <w:bottom w:val="single" w:sz="4" w:space="0" w:color="auto"/>
            </w:tcBorders>
            <w:vAlign w:val="bottom"/>
          </w:tcPr>
          <w:p w14:paraId="3B3B2512" w14:textId="77777777" w:rsidR="008E72CF" w:rsidRPr="009C220D" w:rsidRDefault="008E72CF" w:rsidP="00617C65">
            <w:pPr>
              <w:pStyle w:val="FieldText"/>
            </w:pPr>
          </w:p>
        </w:tc>
        <w:tc>
          <w:tcPr>
            <w:tcW w:w="1983" w:type="dxa"/>
            <w:vAlign w:val="bottom"/>
          </w:tcPr>
          <w:p w14:paraId="6709F9DB" w14:textId="77777777" w:rsidR="008E72CF" w:rsidRPr="008E72CF" w:rsidRDefault="008E72CF" w:rsidP="002B652C">
            <w:r w:rsidRPr="008E72CF">
              <w:t>Spouse’s Work Phone: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vAlign w:val="bottom"/>
          </w:tcPr>
          <w:p w14:paraId="04C329FE" w14:textId="77777777" w:rsidR="008E72CF" w:rsidRPr="009C220D" w:rsidRDefault="008E72CF" w:rsidP="00617C65">
            <w:pPr>
              <w:pStyle w:val="FieldText"/>
            </w:pPr>
          </w:p>
        </w:tc>
      </w:tr>
    </w:tbl>
    <w:p w14:paraId="1BF002E1" w14:textId="77777777" w:rsidR="00964820" w:rsidRDefault="00964820" w:rsidP="00964820">
      <w:pPr>
        <w:pStyle w:val="CompanyName"/>
        <w:jc w:val="center"/>
      </w:pPr>
    </w:p>
    <w:p w14:paraId="6F433CF6" w14:textId="77777777" w:rsidR="0000525E" w:rsidRPr="00964820" w:rsidRDefault="0000525E" w:rsidP="00964820">
      <w:pPr>
        <w:pStyle w:val="CompanyName"/>
        <w:jc w:val="center"/>
        <w:rPr>
          <w:color w:val="FFFFFF" w:themeColor="background1"/>
        </w:rPr>
      </w:pPr>
      <w:r w:rsidRPr="00964820">
        <w:rPr>
          <w:color w:val="FFFFFF" w:themeColor="background1"/>
          <w:highlight w:val="darkGreen"/>
        </w:rPr>
        <w:t>Job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2847"/>
        <w:gridCol w:w="33"/>
        <w:gridCol w:w="1290"/>
        <w:gridCol w:w="3660"/>
      </w:tblGrid>
      <w:tr w:rsidR="00277CF7" w:rsidRPr="00613129" w14:paraId="07810215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0186A78D" w14:textId="77777777" w:rsidR="000F2DF4" w:rsidRPr="005114CE" w:rsidRDefault="008E72CF" w:rsidP="002B652C">
            <w:r>
              <w:t>Title:</w:t>
            </w:r>
          </w:p>
        </w:tc>
        <w:tc>
          <w:tcPr>
            <w:tcW w:w="2847" w:type="dxa"/>
            <w:tcBorders>
              <w:bottom w:val="single" w:sz="4" w:space="0" w:color="auto"/>
            </w:tcBorders>
            <w:vAlign w:val="bottom"/>
          </w:tcPr>
          <w:p w14:paraId="25D67B34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1323" w:type="dxa"/>
            <w:gridSpan w:val="2"/>
            <w:vAlign w:val="bottom"/>
          </w:tcPr>
          <w:p w14:paraId="30414F76" w14:textId="77777777" w:rsidR="000F2DF4" w:rsidRPr="005114CE" w:rsidRDefault="008E72CF" w:rsidP="002B652C">
            <w:r>
              <w:t>Employee ID:</w:t>
            </w:r>
          </w:p>
        </w:tc>
        <w:tc>
          <w:tcPr>
            <w:tcW w:w="3660" w:type="dxa"/>
            <w:tcBorders>
              <w:bottom w:val="single" w:sz="4" w:space="0" w:color="auto"/>
            </w:tcBorders>
            <w:vAlign w:val="bottom"/>
          </w:tcPr>
          <w:p w14:paraId="5492317A" w14:textId="77777777" w:rsidR="000F2DF4" w:rsidRPr="005114CE" w:rsidRDefault="000F2DF4" w:rsidP="00617C65">
            <w:pPr>
              <w:pStyle w:val="FieldText"/>
            </w:pPr>
          </w:p>
        </w:tc>
      </w:tr>
      <w:tr w:rsidR="008E72CF" w:rsidRPr="00613129" w14:paraId="4A0F55EA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7B3998DF" w14:textId="77777777" w:rsidR="008E72CF" w:rsidRPr="005114CE" w:rsidRDefault="008E72CF" w:rsidP="002B652C">
            <w:r>
              <w:t>Supervisor: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bottom"/>
          </w:tcPr>
          <w:p w14:paraId="6BAA9A85" w14:textId="77777777" w:rsidR="008E72CF" w:rsidRPr="005114CE" w:rsidRDefault="008E72CF" w:rsidP="00617C65">
            <w:pPr>
              <w:pStyle w:val="FieldText"/>
            </w:pPr>
          </w:p>
        </w:tc>
        <w:tc>
          <w:tcPr>
            <w:tcW w:w="1290" w:type="dxa"/>
            <w:vAlign w:val="bottom"/>
          </w:tcPr>
          <w:p w14:paraId="0AF6D5BC" w14:textId="77777777" w:rsidR="008E72CF" w:rsidRPr="005114CE" w:rsidRDefault="008E72CF" w:rsidP="002B652C">
            <w:r>
              <w:t>Department:</w:t>
            </w:r>
          </w:p>
        </w:tc>
        <w:tc>
          <w:tcPr>
            <w:tcW w:w="3660" w:type="dxa"/>
            <w:tcBorders>
              <w:bottom w:val="single" w:sz="4" w:space="0" w:color="auto"/>
            </w:tcBorders>
            <w:vAlign w:val="bottom"/>
          </w:tcPr>
          <w:p w14:paraId="3A7232B0" w14:textId="77777777" w:rsidR="008E72CF" w:rsidRPr="005114CE" w:rsidRDefault="008E72CF" w:rsidP="008E72CF">
            <w:pPr>
              <w:pStyle w:val="FieldText"/>
            </w:pPr>
          </w:p>
        </w:tc>
      </w:tr>
      <w:tr w:rsidR="00277CF7" w:rsidRPr="00613129" w14:paraId="413FFE7D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495FD2E4" w14:textId="77777777" w:rsidR="000F2DF4" w:rsidRPr="005114CE" w:rsidRDefault="008E72CF" w:rsidP="002B652C">
            <w:r>
              <w:t>Work Location: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bottom"/>
          </w:tcPr>
          <w:p w14:paraId="7C2A4958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1290" w:type="dxa"/>
            <w:vAlign w:val="bottom"/>
          </w:tcPr>
          <w:p w14:paraId="7D4CB0F9" w14:textId="77777777" w:rsidR="000F2DF4" w:rsidRPr="005114CE" w:rsidRDefault="0000525E" w:rsidP="0000525E">
            <w:r>
              <w:t>Email:</w:t>
            </w:r>
          </w:p>
        </w:tc>
        <w:tc>
          <w:tcPr>
            <w:tcW w:w="3660" w:type="dxa"/>
            <w:tcBorders>
              <w:bottom w:val="single" w:sz="4" w:space="0" w:color="auto"/>
            </w:tcBorders>
            <w:vAlign w:val="bottom"/>
          </w:tcPr>
          <w:p w14:paraId="022E31FA" w14:textId="77777777" w:rsidR="000F2DF4" w:rsidRPr="005114CE" w:rsidRDefault="000F2DF4" w:rsidP="00617C65">
            <w:pPr>
              <w:pStyle w:val="FieldText"/>
            </w:pPr>
          </w:p>
        </w:tc>
      </w:tr>
      <w:tr w:rsidR="008E72CF" w:rsidRPr="00613129" w14:paraId="3BB4FBA2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4F12E3DE" w14:textId="77777777" w:rsidR="008E72CF" w:rsidRPr="005114CE" w:rsidRDefault="008E72CF" w:rsidP="002B652C">
            <w:r>
              <w:t>Work Phone: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bottom"/>
          </w:tcPr>
          <w:p w14:paraId="22BCA00E" w14:textId="77777777" w:rsidR="008E72CF" w:rsidRPr="005114CE" w:rsidRDefault="008E72CF" w:rsidP="00617C65">
            <w:pPr>
              <w:pStyle w:val="FieldText"/>
            </w:pPr>
          </w:p>
        </w:tc>
        <w:tc>
          <w:tcPr>
            <w:tcW w:w="1290" w:type="dxa"/>
            <w:vAlign w:val="bottom"/>
          </w:tcPr>
          <w:p w14:paraId="3954FBD9" w14:textId="77777777" w:rsidR="008E72CF" w:rsidRPr="005114CE" w:rsidRDefault="008E72CF" w:rsidP="002B652C">
            <w:r>
              <w:t>Cell Phone:</w:t>
            </w:r>
          </w:p>
        </w:tc>
        <w:tc>
          <w:tcPr>
            <w:tcW w:w="3660" w:type="dxa"/>
            <w:tcBorders>
              <w:bottom w:val="single" w:sz="4" w:space="0" w:color="auto"/>
            </w:tcBorders>
            <w:vAlign w:val="bottom"/>
          </w:tcPr>
          <w:p w14:paraId="0C4E879B" w14:textId="77777777" w:rsidR="008E72CF" w:rsidRPr="005114CE" w:rsidRDefault="008E72CF" w:rsidP="0000525E">
            <w:pPr>
              <w:pStyle w:val="FieldText"/>
            </w:pPr>
          </w:p>
        </w:tc>
      </w:tr>
      <w:tr w:rsidR="00277CF7" w:rsidRPr="00613129" w14:paraId="6B65D187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292643C7" w14:textId="77777777" w:rsidR="002A2510" w:rsidRPr="005114CE" w:rsidRDefault="008E72CF" w:rsidP="002B652C">
            <w:r>
              <w:t>Start Date: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bottom"/>
          </w:tcPr>
          <w:p w14:paraId="3C02FF89" w14:textId="77777777" w:rsidR="002A2510" w:rsidRPr="005114CE" w:rsidRDefault="002A2510" w:rsidP="00617C65">
            <w:pPr>
              <w:pStyle w:val="FieldText"/>
            </w:pPr>
          </w:p>
        </w:tc>
        <w:tc>
          <w:tcPr>
            <w:tcW w:w="1290" w:type="dxa"/>
            <w:vAlign w:val="bottom"/>
          </w:tcPr>
          <w:p w14:paraId="5A12073B" w14:textId="77777777" w:rsidR="002A2510" w:rsidRPr="005114CE" w:rsidRDefault="008E72CF" w:rsidP="002B652C">
            <w:r>
              <w:t>Salary:</w:t>
            </w:r>
          </w:p>
        </w:tc>
        <w:tc>
          <w:tcPr>
            <w:tcW w:w="3660" w:type="dxa"/>
            <w:tcBorders>
              <w:bottom w:val="single" w:sz="4" w:space="0" w:color="auto"/>
            </w:tcBorders>
            <w:vAlign w:val="bottom"/>
          </w:tcPr>
          <w:p w14:paraId="00AC41D2" w14:textId="77777777" w:rsidR="002A2510" w:rsidRPr="005114CE" w:rsidRDefault="008E72CF" w:rsidP="00617C65">
            <w:pPr>
              <w:pStyle w:val="FieldText"/>
            </w:pPr>
            <w:r>
              <w:t>$</w:t>
            </w:r>
          </w:p>
        </w:tc>
      </w:tr>
    </w:tbl>
    <w:p w14:paraId="61AB42CF" w14:textId="77777777" w:rsidR="00964820" w:rsidRDefault="00964820" w:rsidP="00964820">
      <w:pPr>
        <w:pStyle w:val="CompanyName"/>
        <w:jc w:val="center"/>
      </w:pPr>
    </w:p>
    <w:p w14:paraId="3C2429BF" w14:textId="77777777" w:rsidR="0000525E" w:rsidRPr="00964820" w:rsidRDefault="0000525E" w:rsidP="00964820">
      <w:pPr>
        <w:pStyle w:val="CompanyName"/>
        <w:jc w:val="center"/>
        <w:rPr>
          <w:color w:val="FFFFFF" w:themeColor="background1"/>
        </w:rPr>
      </w:pPr>
      <w:r w:rsidRPr="00964820">
        <w:rPr>
          <w:color w:val="FFFFFF" w:themeColor="background1"/>
          <w:highlight w:val="darkGreen"/>
        </w:rPr>
        <w:t>Emergency Contact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4347"/>
        <w:gridCol w:w="1974"/>
        <w:gridCol w:w="1509"/>
      </w:tblGrid>
      <w:tr w:rsidR="002B27FD" w:rsidRPr="005114CE" w14:paraId="1D951BA8" w14:textId="77777777" w:rsidTr="001973AA">
        <w:trPr>
          <w:trHeight w:val="432"/>
        </w:trPr>
        <w:tc>
          <w:tcPr>
            <w:tcW w:w="1530" w:type="dxa"/>
            <w:vAlign w:val="bottom"/>
          </w:tcPr>
          <w:p w14:paraId="52625396" w14:textId="77777777" w:rsidR="002B27FD" w:rsidRPr="005114CE" w:rsidRDefault="002B27FD" w:rsidP="002B652C">
            <w:r>
              <w:t>Full Name:</w:t>
            </w:r>
          </w:p>
        </w:tc>
        <w:tc>
          <w:tcPr>
            <w:tcW w:w="4347" w:type="dxa"/>
            <w:tcBorders>
              <w:bottom w:val="single" w:sz="4" w:space="0" w:color="auto"/>
            </w:tcBorders>
            <w:vAlign w:val="bottom"/>
          </w:tcPr>
          <w:p w14:paraId="212D7B1C" w14:textId="77777777" w:rsidR="002B27FD" w:rsidRPr="009C220D" w:rsidRDefault="002B27FD" w:rsidP="00A211B2">
            <w:pPr>
              <w:pStyle w:val="FieldText"/>
            </w:pPr>
          </w:p>
        </w:tc>
        <w:tc>
          <w:tcPr>
            <w:tcW w:w="1974" w:type="dxa"/>
            <w:tcBorders>
              <w:bottom w:val="single" w:sz="4" w:space="0" w:color="auto"/>
            </w:tcBorders>
            <w:vAlign w:val="bottom"/>
          </w:tcPr>
          <w:p w14:paraId="68D89DF0" w14:textId="77777777" w:rsidR="002B27FD" w:rsidRPr="009C220D" w:rsidRDefault="002B27FD" w:rsidP="00A211B2">
            <w:pPr>
              <w:pStyle w:val="FieldText"/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bottom"/>
          </w:tcPr>
          <w:p w14:paraId="592FE5F0" w14:textId="77777777" w:rsidR="002B27FD" w:rsidRPr="009C220D" w:rsidRDefault="002B27FD" w:rsidP="00A211B2">
            <w:pPr>
              <w:pStyle w:val="FieldText"/>
            </w:pPr>
          </w:p>
        </w:tc>
      </w:tr>
      <w:tr w:rsidR="002B27FD" w:rsidRPr="005114CE" w14:paraId="7C71C560" w14:textId="77777777" w:rsidTr="001973AA">
        <w:trPr>
          <w:trHeight w:val="144"/>
        </w:trPr>
        <w:tc>
          <w:tcPr>
            <w:tcW w:w="1530" w:type="dxa"/>
            <w:vAlign w:val="bottom"/>
          </w:tcPr>
          <w:p w14:paraId="7C52ABFB" w14:textId="77777777" w:rsidR="002B27FD" w:rsidRDefault="002B27FD" w:rsidP="001973AA"/>
        </w:tc>
        <w:tc>
          <w:tcPr>
            <w:tcW w:w="4347" w:type="dxa"/>
            <w:vAlign w:val="bottom"/>
          </w:tcPr>
          <w:p w14:paraId="0A9CC5FB" w14:textId="77777777" w:rsidR="002B27FD" w:rsidRPr="001973AA" w:rsidRDefault="002B27FD" w:rsidP="001973AA">
            <w:pPr>
              <w:pStyle w:val="Heading3"/>
            </w:pPr>
            <w:r w:rsidRPr="001973AA">
              <w:t>Last</w:t>
            </w:r>
          </w:p>
        </w:tc>
        <w:tc>
          <w:tcPr>
            <w:tcW w:w="1974" w:type="dxa"/>
            <w:vAlign w:val="bottom"/>
          </w:tcPr>
          <w:p w14:paraId="3B63E329" w14:textId="77777777" w:rsidR="002B27FD" w:rsidRPr="001973AA" w:rsidRDefault="002B27FD" w:rsidP="001973AA">
            <w:pPr>
              <w:pStyle w:val="Heading3"/>
            </w:pPr>
            <w:r w:rsidRPr="001973AA">
              <w:t>First</w:t>
            </w:r>
          </w:p>
        </w:tc>
        <w:tc>
          <w:tcPr>
            <w:tcW w:w="1509" w:type="dxa"/>
            <w:vAlign w:val="bottom"/>
          </w:tcPr>
          <w:p w14:paraId="020E5F7C" w14:textId="77777777" w:rsidR="002B27FD" w:rsidRPr="001973AA" w:rsidRDefault="002B27FD" w:rsidP="001973AA">
            <w:pPr>
              <w:pStyle w:val="Heading3"/>
            </w:pPr>
            <w:r w:rsidRPr="001973AA">
              <w:t>M.I.</w:t>
            </w:r>
          </w:p>
        </w:tc>
      </w:tr>
    </w:tbl>
    <w:p w14:paraId="33ADEFF6" w14:textId="77777777"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6321"/>
        <w:gridCol w:w="1509"/>
      </w:tblGrid>
      <w:tr w:rsidR="00937437" w:rsidRPr="005114CE" w14:paraId="464ED82F" w14:textId="77777777" w:rsidTr="001973AA">
        <w:trPr>
          <w:trHeight w:val="288"/>
        </w:trPr>
        <w:tc>
          <w:tcPr>
            <w:tcW w:w="1530" w:type="dxa"/>
            <w:vAlign w:val="bottom"/>
          </w:tcPr>
          <w:p w14:paraId="32DB7321" w14:textId="77777777" w:rsidR="00937437" w:rsidRPr="005114CE" w:rsidRDefault="00937437" w:rsidP="002B652C">
            <w:r>
              <w:t>Address</w:t>
            </w:r>
            <w:r w:rsidR="0040207F">
              <w:t>:</w:t>
            </w:r>
          </w:p>
        </w:tc>
        <w:tc>
          <w:tcPr>
            <w:tcW w:w="6321" w:type="dxa"/>
            <w:tcBorders>
              <w:bottom w:val="single" w:sz="4" w:space="0" w:color="auto"/>
            </w:tcBorders>
            <w:vAlign w:val="bottom"/>
          </w:tcPr>
          <w:p w14:paraId="27DC8CC3" w14:textId="77777777" w:rsidR="00937437" w:rsidRPr="005114CE" w:rsidRDefault="00937437" w:rsidP="00937437">
            <w:pPr>
              <w:pStyle w:val="FieldText"/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bottom"/>
          </w:tcPr>
          <w:p w14:paraId="5310CB29" w14:textId="77777777" w:rsidR="00937437" w:rsidRPr="005114CE" w:rsidRDefault="00937437" w:rsidP="002B27FD">
            <w:pPr>
              <w:pStyle w:val="FieldText"/>
            </w:pPr>
          </w:p>
        </w:tc>
      </w:tr>
      <w:tr w:rsidR="00937437" w:rsidRPr="005114CE" w14:paraId="0E3CD284" w14:textId="77777777" w:rsidTr="001973AA">
        <w:trPr>
          <w:trHeight w:val="144"/>
        </w:trPr>
        <w:tc>
          <w:tcPr>
            <w:tcW w:w="1530" w:type="dxa"/>
            <w:vAlign w:val="bottom"/>
          </w:tcPr>
          <w:p w14:paraId="59C85951" w14:textId="77777777" w:rsidR="00937437" w:rsidRDefault="00937437" w:rsidP="001973AA"/>
        </w:tc>
        <w:tc>
          <w:tcPr>
            <w:tcW w:w="6321" w:type="dxa"/>
            <w:tcBorders>
              <w:top w:val="single" w:sz="4" w:space="0" w:color="auto"/>
            </w:tcBorders>
            <w:vAlign w:val="bottom"/>
          </w:tcPr>
          <w:p w14:paraId="761754E2" w14:textId="77777777" w:rsidR="00937437" w:rsidRPr="001973AA" w:rsidRDefault="00937437" w:rsidP="001973AA">
            <w:pPr>
              <w:pStyle w:val="Heading3"/>
            </w:pPr>
            <w:r w:rsidRPr="001973AA">
              <w:t>Street Address</w:t>
            </w:r>
          </w:p>
        </w:tc>
        <w:tc>
          <w:tcPr>
            <w:tcW w:w="1509" w:type="dxa"/>
            <w:vAlign w:val="bottom"/>
          </w:tcPr>
          <w:p w14:paraId="782067D8" w14:textId="77777777" w:rsidR="00937437" w:rsidRPr="001973AA" w:rsidRDefault="00937437" w:rsidP="001973AA">
            <w:pPr>
              <w:pStyle w:val="Heading3"/>
            </w:pPr>
            <w:r w:rsidRPr="001973AA">
              <w:t>Apartment/Unit #</w:t>
            </w:r>
          </w:p>
        </w:tc>
      </w:tr>
    </w:tbl>
    <w:p w14:paraId="4E64CDF8" w14:textId="77777777"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5146"/>
        <w:gridCol w:w="1175"/>
        <w:gridCol w:w="1509"/>
      </w:tblGrid>
      <w:tr w:rsidR="00937437" w:rsidRPr="005114CE" w14:paraId="4DF14F40" w14:textId="77777777" w:rsidTr="001973AA">
        <w:trPr>
          <w:trHeight w:val="288"/>
        </w:trPr>
        <w:tc>
          <w:tcPr>
            <w:tcW w:w="1530" w:type="dxa"/>
            <w:vAlign w:val="bottom"/>
          </w:tcPr>
          <w:p w14:paraId="0C3E8FE5" w14:textId="77777777" w:rsidR="00937437" w:rsidRPr="005114CE" w:rsidRDefault="00937437" w:rsidP="00937437">
            <w:pPr>
              <w:pStyle w:val="FieldText"/>
            </w:pPr>
          </w:p>
        </w:tc>
        <w:tc>
          <w:tcPr>
            <w:tcW w:w="5146" w:type="dxa"/>
            <w:tcBorders>
              <w:bottom w:val="single" w:sz="4" w:space="0" w:color="auto"/>
            </w:tcBorders>
            <w:vAlign w:val="bottom"/>
          </w:tcPr>
          <w:p w14:paraId="5722EDC7" w14:textId="77777777" w:rsidR="00937437" w:rsidRPr="00937437" w:rsidRDefault="00937437" w:rsidP="00937437">
            <w:pPr>
              <w:pStyle w:val="FieldText"/>
            </w:pPr>
          </w:p>
        </w:tc>
        <w:tc>
          <w:tcPr>
            <w:tcW w:w="1175" w:type="dxa"/>
            <w:tcBorders>
              <w:bottom w:val="single" w:sz="4" w:space="0" w:color="auto"/>
            </w:tcBorders>
            <w:vAlign w:val="bottom"/>
          </w:tcPr>
          <w:p w14:paraId="7208BDDC" w14:textId="77777777" w:rsidR="00937437" w:rsidRPr="00937437" w:rsidRDefault="00937437" w:rsidP="00937437">
            <w:pPr>
              <w:pStyle w:val="FieldText"/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bottom"/>
          </w:tcPr>
          <w:p w14:paraId="5468A791" w14:textId="77777777" w:rsidR="00937437" w:rsidRPr="00937437" w:rsidRDefault="00937437" w:rsidP="00937437">
            <w:pPr>
              <w:pStyle w:val="FieldText"/>
            </w:pPr>
          </w:p>
        </w:tc>
      </w:tr>
      <w:tr w:rsidR="00937437" w:rsidRPr="005114CE" w14:paraId="43F3948F" w14:textId="77777777" w:rsidTr="001973AA">
        <w:trPr>
          <w:trHeight w:val="144"/>
        </w:trPr>
        <w:tc>
          <w:tcPr>
            <w:tcW w:w="1530" w:type="dxa"/>
            <w:vAlign w:val="bottom"/>
          </w:tcPr>
          <w:p w14:paraId="3D7A2178" w14:textId="77777777" w:rsidR="00937437" w:rsidRDefault="00937437" w:rsidP="001973AA"/>
        </w:tc>
        <w:tc>
          <w:tcPr>
            <w:tcW w:w="5146" w:type="dxa"/>
            <w:tcBorders>
              <w:top w:val="single" w:sz="4" w:space="0" w:color="auto"/>
            </w:tcBorders>
            <w:vAlign w:val="bottom"/>
          </w:tcPr>
          <w:p w14:paraId="1162BC8F" w14:textId="77777777" w:rsidR="00937437" w:rsidRPr="001973AA" w:rsidRDefault="00937437" w:rsidP="001973AA">
            <w:pPr>
              <w:pStyle w:val="Heading3"/>
            </w:pPr>
            <w:r w:rsidRPr="001973AA">
              <w:t>City</w:t>
            </w:r>
          </w:p>
        </w:tc>
        <w:tc>
          <w:tcPr>
            <w:tcW w:w="1175" w:type="dxa"/>
            <w:tcBorders>
              <w:top w:val="single" w:sz="4" w:space="0" w:color="auto"/>
            </w:tcBorders>
            <w:vAlign w:val="bottom"/>
          </w:tcPr>
          <w:p w14:paraId="13E863C3" w14:textId="77777777" w:rsidR="00937437" w:rsidRPr="001973AA" w:rsidRDefault="00937437" w:rsidP="001973AA">
            <w:pPr>
              <w:pStyle w:val="Heading3"/>
            </w:pPr>
            <w:r w:rsidRPr="001973AA">
              <w:t>State</w:t>
            </w:r>
          </w:p>
        </w:tc>
        <w:tc>
          <w:tcPr>
            <w:tcW w:w="1509" w:type="dxa"/>
            <w:tcBorders>
              <w:top w:val="single" w:sz="4" w:space="0" w:color="auto"/>
            </w:tcBorders>
            <w:vAlign w:val="bottom"/>
          </w:tcPr>
          <w:p w14:paraId="5547F0F4" w14:textId="77777777" w:rsidR="00937437" w:rsidRPr="001973AA" w:rsidRDefault="0040207F" w:rsidP="001973AA">
            <w:pPr>
              <w:pStyle w:val="Heading3"/>
            </w:pPr>
            <w:r w:rsidRPr="001973AA">
              <w:t>ZIP</w:t>
            </w:r>
            <w:r w:rsidR="00937437" w:rsidRPr="001973AA">
              <w:t xml:space="preserve"> Code</w:t>
            </w:r>
          </w:p>
        </w:tc>
      </w:tr>
    </w:tbl>
    <w:p w14:paraId="72971C92" w14:textId="77777777" w:rsidR="0000525E" w:rsidRDefault="0000525E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2880"/>
        <w:gridCol w:w="1530"/>
        <w:gridCol w:w="3420"/>
      </w:tblGrid>
      <w:tr w:rsidR="00937437" w:rsidRPr="005114CE" w14:paraId="0D396277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2A2FF916" w14:textId="77777777" w:rsidR="00937437" w:rsidRPr="005114CE" w:rsidRDefault="00C133F3" w:rsidP="002B652C">
            <w:r>
              <w:t>Primary</w:t>
            </w:r>
            <w:r w:rsidR="00937437">
              <w:t xml:space="preserve"> Phone: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bottom"/>
          </w:tcPr>
          <w:p w14:paraId="0D739823" w14:textId="77777777" w:rsidR="00937437" w:rsidRPr="005114CE" w:rsidRDefault="00937437" w:rsidP="00937437">
            <w:pPr>
              <w:pStyle w:val="FieldText"/>
            </w:pPr>
          </w:p>
        </w:tc>
        <w:tc>
          <w:tcPr>
            <w:tcW w:w="1530" w:type="dxa"/>
            <w:vAlign w:val="bottom"/>
          </w:tcPr>
          <w:p w14:paraId="26A033B5" w14:textId="77777777" w:rsidR="00937437" w:rsidRPr="005114CE" w:rsidRDefault="00937437" w:rsidP="002B652C">
            <w:r>
              <w:t>Alternate Phone: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14:paraId="6AEC7B0C" w14:textId="77777777" w:rsidR="00937437" w:rsidRPr="005114CE" w:rsidRDefault="00937437" w:rsidP="00937437">
            <w:pPr>
              <w:pStyle w:val="FieldText"/>
            </w:pPr>
          </w:p>
        </w:tc>
      </w:tr>
      <w:tr w:rsidR="00937437" w:rsidRPr="005114CE" w14:paraId="47A831A3" w14:textId="77777777" w:rsidTr="0000525E">
        <w:trPr>
          <w:trHeight w:val="432"/>
        </w:trPr>
        <w:tc>
          <w:tcPr>
            <w:tcW w:w="1530" w:type="dxa"/>
            <w:vAlign w:val="bottom"/>
          </w:tcPr>
          <w:p w14:paraId="6D83204E" w14:textId="77777777" w:rsidR="00937437" w:rsidRDefault="00937437" w:rsidP="002B652C">
            <w:r>
              <w:t>Relationship:</w:t>
            </w:r>
          </w:p>
        </w:tc>
        <w:tc>
          <w:tcPr>
            <w:tcW w:w="7830" w:type="dxa"/>
            <w:gridSpan w:val="3"/>
            <w:tcBorders>
              <w:bottom w:val="single" w:sz="4" w:space="0" w:color="auto"/>
            </w:tcBorders>
            <w:vAlign w:val="bottom"/>
          </w:tcPr>
          <w:p w14:paraId="5A7B4F90" w14:textId="77777777" w:rsidR="00937437" w:rsidRPr="009C220D" w:rsidRDefault="00937437" w:rsidP="00A211B2">
            <w:pPr>
              <w:pStyle w:val="FieldText"/>
            </w:pPr>
          </w:p>
        </w:tc>
      </w:tr>
    </w:tbl>
    <w:p w14:paraId="1A850A64" w14:textId="77777777" w:rsidR="005F6E87" w:rsidRPr="001973AA" w:rsidRDefault="005F6E87" w:rsidP="00CC6BB1">
      <w:pPr>
        <w:rPr>
          <w:sz w:val="8"/>
          <w:szCs w:val="8"/>
        </w:rPr>
      </w:pPr>
    </w:p>
    <w:sectPr w:rsidR="005F6E87" w:rsidRPr="001973AA" w:rsidSect="00964820"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39C90" w14:textId="77777777" w:rsidR="006C76CD" w:rsidRDefault="006C76CD" w:rsidP="00601EDA">
      <w:r>
        <w:separator/>
      </w:r>
    </w:p>
  </w:endnote>
  <w:endnote w:type="continuationSeparator" w:id="0">
    <w:p w14:paraId="38738473" w14:textId="77777777" w:rsidR="006C76CD" w:rsidRDefault="006C76CD" w:rsidP="0060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C0BC0" w14:textId="77777777" w:rsidR="006C76CD" w:rsidRDefault="006C76CD" w:rsidP="00601EDA">
      <w:r>
        <w:separator/>
      </w:r>
    </w:p>
  </w:footnote>
  <w:footnote w:type="continuationSeparator" w:id="0">
    <w:p w14:paraId="276C404A" w14:textId="77777777" w:rsidR="006C76CD" w:rsidRDefault="006C76CD" w:rsidP="00601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93"/>
    <w:rsid w:val="0000525E"/>
    <w:rsid w:val="000071F7"/>
    <w:rsid w:val="0002798A"/>
    <w:rsid w:val="000406CB"/>
    <w:rsid w:val="00083002"/>
    <w:rsid w:val="00087B85"/>
    <w:rsid w:val="000A01F1"/>
    <w:rsid w:val="000C1163"/>
    <w:rsid w:val="000D2539"/>
    <w:rsid w:val="000E7854"/>
    <w:rsid w:val="000F2DF4"/>
    <w:rsid w:val="000F6783"/>
    <w:rsid w:val="00120C95"/>
    <w:rsid w:val="0014663E"/>
    <w:rsid w:val="00180664"/>
    <w:rsid w:val="001973AA"/>
    <w:rsid w:val="002123A6"/>
    <w:rsid w:val="00236CF9"/>
    <w:rsid w:val="00250014"/>
    <w:rsid w:val="00275BB5"/>
    <w:rsid w:val="00277CF7"/>
    <w:rsid w:val="00286F6A"/>
    <w:rsid w:val="00291C8C"/>
    <w:rsid w:val="002A1ECE"/>
    <w:rsid w:val="002A2510"/>
    <w:rsid w:val="002B27FD"/>
    <w:rsid w:val="002B4D1D"/>
    <w:rsid w:val="002B652C"/>
    <w:rsid w:val="002C10B1"/>
    <w:rsid w:val="002D0D1C"/>
    <w:rsid w:val="002D222A"/>
    <w:rsid w:val="003076FD"/>
    <w:rsid w:val="00317005"/>
    <w:rsid w:val="00335259"/>
    <w:rsid w:val="003929F1"/>
    <w:rsid w:val="003A1B63"/>
    <w:rsid w:val="003A41A1"/>
    <w:rsid w:val="003B2326"/>
    <w:rsid w:val="0040207F"/>
    <w:rsid w:val="00430E12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1EDA"/>
    <w:rsid w:val="00613129"/>
    <w:rsid w:val="00617C65"/>
    <w:rsid w:val="00646993"/>
    <w:rsid w:val="006C76CD"/>
    <w:rsid w:val="006D2635"/>
    <w:rsid w:val="006D779C"/>
    <w:rsid w:val="006E4F63"/>
    <w:rsid w:val="006E729E"/>
    <w:rsid w:val="007602AC"/>
    <w:rsid w:val="00774B67"/>
    <w:rsid w:val="00793AC6"/>
    <w:rsid w:val="007A71DE"/>
    <w:rsid w:val="007B199B"/>
    <w:rsid w:val="007B6119"/>
    <w:rsid w:val="007E2A15"/>
    <w:rsid w:val="007E32E7"/>
    <w:rsid w:val="008107D6"/>
    <w:rsid w:val="00841645"/>
    <w:rsid w:val="00852EC6"/>
    <w:rsid w:val="0088782D"/>
    <w:rsid w:val="008A62C1"/>
    <w:rsid w:val="008B7081"/>
    <w:rsid w:val="008E72CF"/>
    <w:rsid w:val="008F5354"/>
    <w:rsid w:val="00902964"/>
    <w:rsid w:val="00937437"/>
    <w:rsid w:val="0094790F"/>
    <w:rsid w:val="00964820"/>
    <w:rsid w:val="00966B90"/>
    <w:rsid w:val="009737B7"/>
    <w:rsid w:val="009802C4"/>
    <w:rsid w:val="009976D9"/>
    <w:rsid w:val="00997A3E"/>
    <w:rsid w:val="009A4EA3"/>
    <w:rsid w:val="009A55DC"/>
    <w:rsid w:val="009C220D"/>
    <w:rsid w:val="00A211B2"/>
    <w:rsid w:val="00A2727E"/>
    <w:rsid w:val="00A35524"/>
    <w:rsid w:val="00A74F99"/>
    <w:rsid w:val="00A82BA3"/>
    <w:rsid w:val="00A92012"/>
    <w:rsid w:val="00A94ACC"/>
    <w:rsid w:val="00AE6FA4"/>
    <w:rsid w:val="00B03907"/>
    <w:rsid w:val="00B11811"/>
    <w:rsid w:val="00B311E1"/>
    <w:rsid w:val="00B46F56"/>
    <w:rsid w:val="00B4735C"/>
    <w:rsid w:val="00B77CB0"/>
    <w:rsid w:val="00B90EC2"/>
    <w:rsid w:val="00BA268F"/>
    <w:rsid w:val="00C079CA"/>
    <w:rsid w:val="00C133F3"/>
    <w:rsid w:val="00C255F7"/>
    <w:rsid w:val="00C67741"/>
    <w:rsid w:val="00C74647"/>
    <w:rsid w:val="00C76039"/>
    <w:rsid w:val="00C76480"/>
    <w:rsid w:val="00C92FD6"/>
    <w:rsid w:val="00CC6598"/>
    <w:rsid w:val="00CC6BB1"/>
    <w:rsid w:val="00D14E73"/>
    <w:rsid w:val="00D6155E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C42A3"/>
    <w:rsid w:val="00F03FC7"/>
    <w:rsid w:val="00F07933"/>
    <w:rsid w:val="00F22B21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EC9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3AA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0525E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973AA"/>
    <w:pPr>
      <w:shd w:val="clear" w:color="auto" w:fill="404040" w:themeFill="text1" w:themeFillTint="BF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1973AA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2B652C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2B652C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2B6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qFormat/>
    <w:rsid w:val="001973AA"/>
    <w:pPr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styleId="Header">
    <w:name w:val="header"/>
    <w:basedOn w:val="Normal"/>
    <w:link w:val="HeaderChar"/>
    <w:uiPriority w:val="99"/>
    <w:unhideWhenUsed/>
    <w:rsid w:val="00601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EDA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601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EDA"/>
    <w:rPr>
      <w:rFonts w:asciiTheme="minorHAnsi" w:hAnsiTheme="minorHAnsi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601EDA"/>
    <w:rPr>
      <w:color w:val="0000FF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964820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64820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64820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96482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964820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964820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482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">
    <w:name w:val="Grid Table 5 Dark"/>
    <w:basedOn w:val="TableNormal"/>
    <w:uiPriority w:val="50"/>
    <w:rsid w:val="00F22B2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717454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2011-12-16T18:09:00+00:00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1372508</Value>
      <Value>1531189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Employee information form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TP102803322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2073C0-86DA-408F-93BC-FF8ADF6DA7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0AF7B1-8230-4010-80AD-A381262CD8B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79EED6-21EE-426C-A60C-894BA409E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information form</vt:lpstr>
    </vt:vector>
  </TitlesOfParts>
  <Company>Microsoft Corporation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Paul Peters</dc:creator>
  <cp:lastModifiedBy>Guest</cp:lastModifiedBy>
  <cp:revision>6</cp:revision>
  <cp:lastPrinted>2002-03-15T16:02:00Z</cp:lastPrinted>
  <dcterms:created xsi:type="dcterms:W3CDTF">2017-08-10T19:59:00Z</dcterms:created>
  <dcterms:modified xsi:type="dcterms:W3CDTF">2019-04-12T09:44:00Z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